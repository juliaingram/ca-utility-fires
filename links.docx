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44B23" w14:textId="0A565286" w:rsidR="00A9204E" w:rsidRDefault="005B152C">
      <w:r>
        <w:t>Links for wildfire data story:</w:t>
      </w:r>
    </w:p>
    <w:p w14:paraId="2CA881F9" w14:textId="578EF623" w:rsidR="005B152C" w:rsidRDefault="005B152C"/>
    <w:p w14:paraId="12D4A47C" w14:textId="2FF96713" w:rsidR="005B152C" w:rsidRDefault="005B152C">
      <w:r>
        <w:t>Chron stories</w:t>
      </w:r>
    </w:p>
    <w:p w14:paraId="3FD74894" w14:textId="6C166D19" w:rsidR="005B152C" w:rsidRDefault="005B152C">
      <w:hyperlink r:id="rId8" w:history="1">
        <w:r w:rsidRPr="00D22F9B">
          <w:rPr>
            <w:rStyle w:val="Hyperlink"/>
          </w:rPr>
          <w:t>https://www.sfchronicle.com/projects/california-fire-map/</w:t>
        </w:r>
      </w:hyperlink>
    </w:p>
    <w:p w14:paraId="2B23EC5A" w14:textId="58B0B381" w:rsidR="005B152C" w:rsidRDefault="005B152C">
      <w:hyperlink r:id="rId9" w:history="1">
        <w:r w:rsidRPr="00D22F9B">
          <w:rPr>
            <w:rStyle w:val="Hyperlink"/>
          </w:rPr>
          <w:t>https://www.sfchronicle.com/projects/2021/california-repeated-fires/</w:t>
        </w:r>
      </w:hyperlink>
    </w:p>
    <w:p w14:paraId="12684F75" w14:textId="577F3F52" w:rsidR="005B152C" w:rsidRDefault="005B152C">
      <w:hyperlink r:id="rId10" w:history="1">
        <w:r w:rsidRPr="00D22F9B">
          <w:rPr>
            <w:rStyle w:val="Hyperlink"/>
          </w:rPr>
          <w:t>https://www.sfchronicle.com/california-wildfires/</w:t>
        </w:r>
      </w:hyperlink>
      <w:r>
        <w:t xml:space="preserve"> </w:t>
      </w:r>
    </w:p>
    <w:p w14:paraId="44AD159F" w14:textId="0C923A3D" w:rsidR="005B152C" w:rsidRDefault="005B152C"/>
    <w:p w14:paraId="60D0F3F9" w14:textId="50BCFD51" w:rsidR="005B152C" w:rsidRDefault="005B152C">
      <w:r>
        <w:t>Potential data sources and papers</w:t>
      </w:r>
    </w:p>
    <w:p w14:paraId="48BC196B" w14:textId="65A00C11" w:rsidR="005B152C" w:rsidRDefault="005B152C">
      <w:hyperlink r:id="rId11" w:history="1">
        <w:r w:rsidRPr="00D22F9B">
          <w:rPr>
            <w:rStyle w:val="Hyperlink"/>
          </w:rPr>
          <w:t>https://databasin.org/datasets/701daa8f68654361ba416bddc65ad1c0/</w:t>
        </w:r>
      </w:hyperlink>
    </w:p>
    <w:p w14:paraId="2ECC01CD" w14:textId="747B40D9" w:rsidR="005B152C" w:rsidRDefault="005B152C">
      <w:hyperlink r:id="rId12" w:history="1">
        <w:r w:rsidRPr="00D22F9B">
          <w:rPr>
            <w:rStyle w:val="Hyperlink"/>
          </w:rPr>
          <w:t>https://www.arcgis.com/home/item.html?id=a4985d64969743db8feddf01c96c9435</w:t>
        </w:r>
      </w:hyperlink>
      <w:r>
        <w:t xml:space="preserve"> </w:t>
      </w:r>
    </w:p>
    <w:p w14:paraId="3773CB2E" w14:textId="2D45459C" w:rsidR="005B152C" w:rsidRDefault="005B152C">
      <w:hyperlink r:id="rId13" w:history="1">
        <w:r w:rsidRPr="00D22F9B">
          <w:rPr>
            <w:rStyle w:val="Hyperlink"/>
          </w:rPr>
          <w:t>http://silvis.forest.wisc.edu/research/50-years-of-housing-growth-in-the-wui-in-california/</w:t>
        </w:r>
      </w:hyperlink>
      <w:r>
        <w:t xml:space="preserve"> </w:t>
      </w:r>
    </w:p>
    <w:p w14:paraId="57DCE3C3" w14:textId="739CCC5D" w:rsidR="005B152C" w:rsidRDefault="005B152C">
      <w:hyperlink r:id="rId14" w:history="1">
        <w:r w:rsidRPr="00D22F9B">
          <w:rPr>
            <w:rStyle w:val="Hyperlink"/>
          </w:rPr>
          <w:t>https://frap.fire.ca.gov/media/10300/wui_19_ada.pdf</w:t>
        </w:r>
      </w:hyperlink>
      <w:r>
        <w:t xml:space="preserve"> </w:t>
      </w:r>
    </w:p>
    <w:p w14:paraId="6158F881" w14:textId="0B3AC64F" w:rsidR="005B152C" w:rsidRDefault="005B152C">
      <w:hyperlink r:id="rId15" w:history="1">
        <w:r w:rsidRPr="00D22F9B">
          <w:rPr>
            <w:rStyle w:val="Hyperlink"/>
          </w:rPr>
          <w:t>https://www.essoar.org/pdfjs/10.1002/essoar.10507343.3</w:t>
        </w:r>
      </w:hyperlink>
    </w:p>
    <w:p w14:paraId="076E20C8" w14:textId="4E4FA4DF" w:rsidR="005B152C" w:rsidRDefault="005B152C">
      <w:hyperlink r:id="rId16" w:history="1">
        <w:r w:rsidRPr="00D22F9B">
          <w:rPr>
            <w:rStyle w:val="Hyperlink"/>
          </w:rPr>
          <w:t>https://www.essoar.org/doi/abs/10.1002/essoar.10507343.3</w:t>
        </w:r>
      </w:hyperlink>
      <w:r>
        <w:t xml:space="preserve"> </w:t>
      </w:r>
    </w:p>
    <w:p w14:paraId="6074D39B" w14:textId="1DCE7450" w:rsidR="005B152C" w:rsidRDefault="005B152C"/>
    <w:p w14:paraId="1450D06C" w14:textId="70911EC5" w:rsidR="005B152C" w:rsidRDefault="005B152C">
      <w:r>
        <w:t>Building codes and planning</w:t>
      </w:r>
    </w:p>
    <w:p w14:paraId="3B10CDB1" w14:textId="558C4CB5" w:rsidR="005B152C" w:rsidRDefault="005B152C">
      <w:hyperlink r:id="rId17" w:history="1">
        <w:r w:rsidRPr="00D22F9B">
          <w:rPr>
            <w:rStyle w:val="Hyperlink"/>
          </w:rPr>
          <w:t>https://www.sccoplanning.com/PlanningHome/BuildingSafety/BuildingPlan-Check/WildlandUrbanInterface(WUI)CodesandStandards.aspx</w:t>
        </w:r>
      </w:hyperlink>
      <w:r>
        <w:t xml:space="preserve"> </w:t>
      </w:r>
    </w:p>
    <w:p w14:paraId="0267B032" w14:textId="7B09DF18" w:rsidR="005B152C" w:rsidRDefault="005B152C">
      <w:hyperlink r:id="rId18" w:history="1">
        <w:r w:rsidRPr="00D22F9B">
          <w:rPr>
            <w:rStyle w:val="Hyperlink"/>
          </w:rPr>
          <w:t>https://www.hcd.ca.gov/wildland-urban-interfaces</w:t>
        </w:r>
      </w:hyperlink>
      <w:r>
        <w:t xml:space="preserve"> </w:t>
      </w:r>
    </w:p>
    <w:p w14:paraId="2E18E83D" w14:textId="7D4EE8B2" w:rsidR="005B152C" w:rsidRDefault="005B152C" w:rsidP="005B152C">
      <w:hyperlink r:id="rId19" w:history="1">
        <w:r w:rsidRPr="00D22F9B">
          <w:rPr>
            <w:rStyle w:val="Hyperlink"/>
          </w:rPr>
          <w:t>https://www.cslb.ca.gov/consumers/Hire_A_Contractor/Building_Permit_Requirements.aspx</w:t>
        </w:r>
      </w:hyperlink>
      <w:r>
        <w:t xml:space="preserve"> </w:t>
      </w:r>
    </w:p>
    <w:p w14:paraId="5741FC22" w14:textId="19728DC7" w:rsidR="005B152C" w:rsidRDefault="005B152C" w:rsidP="005B152C"/>
    <w:p w14:paraId="5AB5D492" w14:textId="7315D2A5" w:rsidR="005B152C" w:rsidRDefault="005B152C" w:rsidP="005B152C">
      <w:r>
        <w:t>Background &amp; housing intersection</w:t>
      </w:r>
    </w:p>
    <w:p w14:paraId="622A5F91" w14:textId="460907DF" w:rsidR="005B152C" w:rsidRDefault="005B152C" w:rsidP="005B152C">
      <w:hyperlink r:id="rId20" w:history="1">
        <w:r w:rsidRPr="00D22F9B">
          <w:rPr>
            <w:rStyle w:val="Hyperlink"/>
          </w:rPr>
          <w:t>https://abundanthousingla.org/wildfires-land-use-and-housing-policy-in-california/</w:t>
        </w:r>
      </w:hyperlink>
    </w:p>
    <w:p w14:paraId="721D3504" w14:textId="576528B0" w:rsidR="005B152C" w:rsidRDefault="005B152C" w:rsidP="005B152C">
      <w:hyperlink r:id="rId21" w:history="1">
        <w:r w:rsidRPr="00D22F9B">
          <w:rPr>
            <w:rStyle w:val="Hyperlink"/>
          </w:rPr>
          <w:t>https://www.ncbi.nlm.nih.gov/pmc/articles/PMC5879688/</w:t>
        </w:r>
      </w:hyperlink>
      <w:r>
        <w:t xml:space="preserve"> </w:t>
      </w:r>
    </w:p>
    <w:p w14:paraId="44C0A8CF" w14:textId="77777777" w:rsidR="005B152C" w:rsidRDefault="005B152C"/>
    <w:sectPr w:rsidR="005B15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52C"/>
    <w:rsid w:val="005B152C"/>
    <w:rsid w:val="00645252"/>
    <w:rsid w:val="006D3D74"/>
    <w:rsid w:val="0083569A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30F9A"/>
  <w15:chartTrackingRefBased/>
  <w15:docId w15:val="{BCC11421-9DFD-2C48-B682-46C60CC6C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character" w:styleId="UnresolvedMention">
    <w:name w:val="Unresolved Mention"/>
    <w:basedOn w:val="DefaultParagraphFont"/>
    <w:uiPriority w:val="99"/>
    <w:semiHidden/>
    <w:unhideWhenUsed/>
    <w:rsid w:val="005B15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fchronicle.com/projects/california-fire-map/" TargetMode="External"/><Relationship Id="rId13" Type="http://schemas.openxmlformats.org/officeDocument/2006/relationships/hyperlink" Target="http://silvis.forest.wisc.edu/research/50-years-of-housing-growth-in-the-wui-in-california/" TargetMode="External"/><Relationship Id="rId18" Type="http://schemas.openxmlformats.org/officeDocument/2006/relationships/hyperlink" Target="https://www.hcd.ca.gov/wildland-urban-interfaces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ncbi.nlm.nih.gov/pmc/articles/PMC5879688/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www.arcgis.com/home/item.html?id=a4985d64969743db8feddf01c96c9435" TargetMode="External"/><Relationship Id="rId17" Type="http://schemas.openxmlformats.org/officeDocument/2006/relationships/hyperlink" Target="https://www.sccoplanning.com/PlanningHome/BuildingSafety/BuildingPlan-Check/WildlandUrbanInterface(WUI)CodesandStandards.aspx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essoar.org/doi/abs/10.1002/essoar.10507343.3" TargetMode="External"/><Relationship Id="rId20" Type="http://schemas.openxmlformats.org/officeDocument/2006/relationships/hyperlink" Target="https://abundanthousingla.org/wildfires-land-use-and-housing-policy-in-california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atabasin.org/datasets/701daa8f68654361ba416bddc65ad1c0/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essoar.org/pdfjs/10.1002/essoar.10507343.3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sfchronicle.com/california-wildfires/" TargetMode="External"/><Relationship Id="rId19" Type="http://schemas.openxmlformats.org/officeDocument/2006/relationships/hyperlink" Target="https://www.cslb.ca.gov/consumers/Hire_A_Contractor/Building_Permit_Requirements.aspx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sfchronicle.com/projects/2021/california-repeated-fires/" TargetMode="External"/><Relationship Id="rId14" Type="http://schemas.openxmlformats.org/officeDocument/2006/relationships/hyperlink" Target="https://frap.fire.ca.gov/media/10300/wui_19_ada.pdf" TargetMode="Externa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lejandro/Library/Containers/com.microsoft.Word/Data/Library/Application%20Support/Microsoft/Office/16.0/DTS/Search/%7bCDF4872D-506C-9643-94BD-119CB97C6EEE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0</TotalTime>
  <Pages>1</Pages>
  <Words>346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2022-03-25T18:43:00Z</dcterms:created>
  <dcterms:modified xsi:type="dcterms:W3CDTF">2022-03-25T18:46:00Z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